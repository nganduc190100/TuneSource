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88A5" w14:textId="77777777" w:rsidR="009305C6" w:rsidRDefault="009305C6" w:rsidP="009305C6">
      <w:r>
        <w:t>Outline for assignment 2</w:t>
      </w:r>
    </w:p>
    <w:p w14:paraId="0777F125" w14:textId="77777777" w:rsidR="009305C6" w:rsidRDefault="009305C6" w:rsidP="009305C6"/>
    <w:p w14:paraId="1F6ACBB2" w14:textId="77777777" w:rsidR="009305C6" w:rsidRDefault="009305C6" w:rsidP="009305C6">
      <w:r>
        <w:t>Table of contents</w:t>
      </w:r>
    </w:p>
    <w:p w14:paraId="5F15286E" w14:textId="77777777" w:rsidR="009305C6" w:rsidRDefault="009305C6" w:rsidP="009305C6">
      <w:r>
        <w:t>List of figures</w:t>
      </w:r>
    </w:p>
    <w:p w14:paraId="49BCE9B7" w14:textId="77777777" w:rsidR="009305C6" w:rsidRDefault="009305C6" w:rsidP="009305C6">
      <w:r>
        <w:t>List of tables</w:t>
      </w:r>
    </w:p>
    <w:p w14:paraId="6F5EDE94" w14:textId="77777777" w:rsidR="009305C6" w:rsidRDefault="009305C6" w:rsidP="009305C6">
      <w:r>
        <w:t>A. INTRODUCTION</w:t>
      </w:r>
    </w:p>
    <w:p w14:paraId="258DD073" w14:textId="77777777" w:rsidR="009305C6" w:rsidRDefault="009305C6" w:rsidP="009305C6">
      <w:r>
        <w:t>B. CONTENT</w:t>
      </w:r>
    </w:p>
    <w:p w14:paraId="4C8288D8" w14:textId="77777777" w:rsidR="009305C6" w:rsidRDefault="009305C6" w:rsidP="009305C6">
      <w:r>
        <w:t>I. A review of appreciate web design principles, standards and guidelines</w:t>
      </w:r>
    </w:p>
    <w:p w14:paraId="46C8A1BB" w14:textId="77777777" w:rsidR="009305C6" w:rsidRDefault="009305C6" w:rsidP="009305C6">
      <w:r>
        <w:t>1. Design document for online shopping website</w:t>
      </w:r>
    </w:p>
    <w:p w14:paraId="19F165EB" w14:textId="77777777" w:rsidR="009305C6" w:rsidRDefault="009305C6" w:rsidP="009305C6">
      <w:r>
        <w:t>1.1. Database Design</w:t>
      </w:r>
    </w:p>
    <w:p w14:paraId="5CDF99D3" w14:textId="77777777" w:rsidR="009305C6" w:rsidRDefault="009305C6" w:rsidP="009305C6">
      <w:r>
        <w:t>1.2. Illustrate the structure and components of website (use Wireframe)</w:t>
      </w:r>
    </w:p>
    <w:p w14:paraId="091D0900" w14:textId="77777777" w:rsidR="009305C6" w:rsidRDefault="009305C6" w:rsidP="009305C6">
      <w:r>
        <w:t>2. Implementation of website design</w:t>
      </w:r>
    </w:p>
    <w:p w14:paraId="39EEF435" w14:textId="77777777" w:rsidR="009305C6" w:rsidRDefault="009305C6" w:rsidP="009305C6">
      <w:r>
        <w:t>Describe how to create website (include IDE, language to develop website)</w:t>
      </w:r>
    </w:p>
    <w:p w14:paraId="1F1B595E" w14:textId="77777777" w:rsidR="009305C6" w:rsidRDefault="009305C6" w:rsidP="009305C6">
      <w:r>
        <w:t>Describle how your website works</w:t>
      </w:r>
    </w:p>
    <w:p w14:paraId="774022E4" w14:textId="77777777" w:rsidR="009305C6" w:rsidRDefault="009305C6" w:rsidP="009305C6">
      <w:r>
        <w:t>II. Create and use a Test Plan to review the performance and design of a multipage website</w:t>
      </w:r>
    </w:p>
    <w:p w14:paraId="72878A6C" w14:textId="77777777" w:rsidR="009305C6" w:rsidRDefault="009305C6" w:rsidP="009305C6">
      <w:r>
        <w:t>1. Test UI (include color, layout, font, image)</w:t>
      </w:r>
    </w:p>
    <w:p w14:paraId="54D64C57" w14:textId="77777777" w:rsidR="009305C6" w:rsidRDefault="009305C6" w:rsidP="009305C6">
      <w:r>
        <w:t>2. Test UX (when open the website on a variety of devices)</w:t>
      </w:r>
    </w:p>
    <w:p w14:paraId="3C3B903B" w14:textId="77777777" w:rsidR="009305C6" w:rsidRDefault="009305C6" w:rsidP="009305C6">
      <w:r>
        <w:t>3. Test log</w:t>
      </w:r>
    </w:p>
    <w:p w14:paraId="5418ED1E" w14:textId="77777777" w:rsidR="009305C6" w:rsidRDefault="009305C6" w:rsidP="009305C6">
      <w:r>
        <w:t>III. User manual and Solution</w:t>
      </w:r>
    </w:p>
    <w:p w14:paraId="5B4D6EE4" w14:textId="77777777" w:rsidR="009305C6" w:rsidRDefault="009305C6" w:rsidP="009305C6">
      <w:r>
        <w:t>IV. Compare and contrast the multipage website created to the design document (M4)</w:t>
      </w:r>
    </w:p>
    <w:p w14:paraId="44A3F63F" w14:textId="77777777" w:rsidR="009305C6" w:rsidRDefault="009305C6" w:rsidP="009305C6">
      <w:r>
        <w:t>V. Evaluate the Quality Assurance (QA) process and review how it was implemented during</w:t>
      </w:r>
    </w:p>
    <w:p w14:paraId="612AAB6C" w14:textId="77777777" w:rsidR="009305C6" w:rsidRDefault="009305C6" w:rsidP="009305C6">
      <w:r>
        <w:t>your design and development stages (M5)</w:t>
      </w:r>
    </w:p>
    <w:p w14:paraId="3CFF3496" w14:textId="77777777" w:rsidR="009305C6" w:rsidRDefault="009305C6" w:rsidP="009305C6">
      <w:r>
        <w:t>VI. Evaluate the design and development process against your design</w:t>
      </w:r>
    </w:p>
    <w:p w14:paraId="25913CFB" w14:textId="77777777" w:rsidR="009305C6" w:rsidRDefault="009305C6" w:rsidP="009305C6">
      <w:r>
        <w:t>document and analyse any technical challenges (D2)</w:t>
      </w:r>
    </w:p>
    <w:p w14:paraId="4FDD1E88" w14:textId="77777777" w:rsidR="009305C6" w:rsidRDefault="009305C6" w:rsidP="009305C6">
      <w:r>
        <w:t>VII. Evaluate the results of your Test Plan and include a review of the overall</w:t>
      </w:r>
    </w:p>
    <w:p w14:paraId="70E92DD5" w14:textId="77777777" w:rsidR="009305C6" w:rsidRDefault="009305C6" w:rsidP="009305C6">
      <w:r>
        <w:t>success of your multipage website; use this evaluation to explain any areas of</w:t>
      </w:r>
    </w:p>
    <w:p w14:paraId="3C9029D5" w14:textId="77777777" w:rsidR="009305C6" w:rsidRDefault="009305C6" w:rsidP="009305C6">
      <w:r>
        <w:t>success and provide justified</w:t>
      </w:r>
    </w:p>
    <w:p w14:paraId="01A1A820" w14:textId="77777777" w:rsidR="009305C6" w:rsidRDefault="009305C6" w:rsidP="009305C6">
      <w:r>
        <w:t>recommendations for areas that require improvement (D3)</w:t>
      </w:r>
    </w:p>
    <w:p w14:paraId="31BB7BA3" w14:textId="77777777" w:rsidR="009305C6" w:rsidRDefault="009305C6" w:rsidP="009305C6">
      <w:r>
        <w:t>C. Conclusion</w:t>
      </w:r>
    </w:p>
    <w:p w14:paraId="7F9DCB61" w14:textId="0082F5E9" w:rsidR="00A9204E" w:rsidRDefault="009305C6" w:rsidP="009305C6">
      <w:r>
        <w:t>D. References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C6"/>
    <w:rsid w:val="00645252"/>
    <w:rsid w:val="006D3D74"/>
    <w:rsid w:val="0083569A"/>
    <w:rsid w:val="009305C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C15F"/>
  <w15:chartTrackingRefBased/>
  <w15:docId w15:val="{51E2FEF9-33DE-4C60-9234-C01188FB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CE98F251-8258-44AE-9B8B-5E934BE4EA16%7d\%7b789BCE28-C88A-470C-8C11-D87D0980C5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{789BCE28-C88A-470C-8C11-D87D0980C5D9}tf02786999_win32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2020-09-03T14:44:00Z</dcterms:created>
  <dcterms:modified xsi:type="dcterms:W3CDTF">2020-09-03T14:44:00Z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